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45B" w14:textId="3E1BFFD1" w:rsidR="00231402" w:rsidRPr="00405555" w:rsidRDefault="00231402">
      <w:r>
        <w:rPr>
          <w:noProof/>
        </w:rPr>
        <w:drawing>
          <wp:inline distT="0" distB="0" distL="0" distR="0" wp14:anchorId="5331CF10" wp14:editId="38E1865C">
            <wp:extent cx="8573770" cy="5731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02" w:rsidRPr="00405555" w:rsidSect="0023140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38B2" w14:textId="77777777" w:rsidR="00CF3508" w:rsidRDefault="00CF3508" w:rsidP="00650219">
      <w:r>
        <w:separator/>
      </w:r>
    </w:p>
  </w:endnote>
  <w:endnote w:type="continuationSeparator" w:id="0">
    <w:p w14:paraId="1F88E455" w14:textId="77777777" w:rsidR="00CF3508" w:rsidRDefault="00CF350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FA77" w14:textId="77777777" w:rsidR="00CF3508" w:rsidRDefault="00CF3508" w:rsidP="00650219">
      <w:r>
        <w:separator/>
      </w:r>
    </w:p>
  </w:footnote>
  <w:footnote w:type="continuationSeparator" w:id="0">
    <w:p w14:paraId="60ECC7DD" w14:textId="77777777" w:rsidR="00CF3508" w:rsidRDefault="00CF350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92154171">
    <w:abstractNumId w:val="21"/>
  </w:num>
  <w:num w:numId="2" w16cid:durableId="1179737041">
    <w:abstractNumId w:val="12"/>
  </w:num>
  <w:num w:numId="3" w16cid:durableId="1112014940">
    <w:abstractNumId w:val="10"/>
  </w:num>
  <w:num w:numId="4" w16cid:durableId="94519362">
    <w:abstractNumId w:val="24"/>
  </w:num>
  <w:num w:numId="5" w16cid:durableId="1296834857">
    <w:abstractNumId w:val="13"/>
  </w:num>
  <w:num w:numId="6" w16cid:durableId="1272977107">
    <w:abstractNumId w:val="18"/>
  </w:num>
  <w:num w:numId="7" w16cid:durableId="1325550998">
    <w:abstractNumId w:val="20"/>
  </w:num>
  <w:num w:numId="8" w16cid:durableId="1480538488">
    <w:abstractNumId w:val="9"/>
  </w:num>
  <w:num w:numId="9" w16cid:durableId="590284365">
    <w:abstractNumId w:val="7"/>
  </w:num>
  <w:num w:numId="10" w16cid:durableId="312880639">
    <w:abstractNumId w:val="6"/>
  </w:num>
  <w:num w:numId="11" w16cid:durableId="281572638">
    <w:abstractNumId w:val="5"/>
  </w:num>
  <w:num w:numId="12" w16cid:durableId="473986324">
    <w:abstractNumId w:val="4"/>
  </w:num>
  <w:num w:numId="13" w16cid:durableId="1936863821">
    <w:abstractNumId w:val="8"/>
  </w:num>
  <w:num w:numId="14" w16cid:durableId="456533867">
    <w:abstractNumId w:val="3"/>
  </w:num>
  <w:num w:numId="15" w16cid:durableId="2107455015">
    <w:abstractNumId w:val="2"/>
  </w:num>
  <w:num w:numId="16" w16cid:durableId="1768036849">
    <w:abstractNumId w:val="1"/>
  </w:num>
  <w:num w:numId="17" w16cid:durableId="440343720">
    <w:abstractNumId w:val="0"/>
  </w:num>
  <w:num w:numId="18" w16cid:durableId="1432164251">
    <w:abstractNumId w:val="14"/>
  </w:num>
  <w:num w:numId="19" w16cid:durableId="1663116330">
    <w:abstractNumId w:val="16"/>
  </w:num>
  <w:num w:numId="20" w16cid:durableId="1092043942">
    <w:abstractNumId w:val="22"/>
  </w:num>
  <w:num w:numId="21" w16cid:durableId="1187983459">
    <w:abstractNumId w:val="19"/>
  </w:num>
  <w:num w:numId="22" w16cid:durableId="1085609909">
    <w:abstractNumId w:val="11"/>
  </w:num>
  <w:num w:numId="23" w16cid:durableId="895774095">
    <w:abstractNumId w:val="25"/>
  </w:num>
  <w:num w:numId="24" w16cid:durableId="511644847">
    <w:abstractNumId w:val="15"/>
  </w:num>
  <w:num w:numId="25" w16cid:durableId="463550177">
    <w:abstractNumId w:val="17"/>
  </w:num>
  <w:num w:numId="26" w16cid:durableId="1022627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02"/>
    <w:rsid w:val="00096D7E"/>
    <w:rsid w:val="00231402"/>
    <w:rsid w:val="0028533C"/>
    <w:rsid w:val="00405555"/>
    <w:rsid w:val="004323AE"/>
    <w:rsid w:val="00472DC4"/>
    <w:rsid w:val="004E108E"/>
    <w:rsid w:val="00645252"/>
    <w:rsid w:val="00650219"/>
    <w:rsid w:val="006D3D74"/>
    <w:rsid w:val="0083569A"/>
    <w:rsid w:val="00A9204E"/>
    <w:rsid w:val="00B84CDF"/>
    <w:rsid w:val="00C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6AC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s-ES%7b19D9E098-13C9-4451-8D08-4AD283591E12%7d\%7b9FA1A757-1EB7-443A-8BF7-9A700B4C25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{9FA1A757-1EB7-443A-8BF7-9A700B4C25F2}tf02786999_win32.dotx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2023-01-31T00:40:00Z</dcterms:created>
  <dcterms:modified xsi:type="dcterms:W3CDTF">2023-01-31T00:41:00Z</dcterms:modified>
</cp:coreProperties>
</file>